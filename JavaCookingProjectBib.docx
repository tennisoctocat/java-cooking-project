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2C5" w:rsidRDefault="00525724">
      <w:pPr>
        <w:spacing w:after="0" w:line="480" w:lineRule="auto"/>
        <w:jc w:val="center"/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Works Cited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Baked Potatoes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Kitchn</w:t>
      </w:r>
      <w:r>
        <w:rPr>
          <w:rFonts w:ascii="Times New Roman" w:hAnsi="Times New Roman" w:cs="Times New Roman"/>
          <w:color w:val="000000"/>
          <w:sz w:val="24"/>
          <w:szCs w:val="24"/>
        </w:rPr>
        <w:t>, Apartment Therapy, 1994-2017, thekitchn.com/how-to-bake-a-potato-in-the-oven-165615. Accessed 17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Barilla Whole Grain Penne Pasta 13.25 oz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Target</w:t>
      </w:r>
      <w:r>
        <w:rPr>
          <w:rFonts w:ascii="Times New Roman" w:hAnsi="Times New Roman" w:cs="Times New Roman"/>
          <w:color w:val="000000"/>
          <w:sz w:val="24"/>
          <w:szCs w:val="24"/>
        </w:rPr>
        <w:t>, Target Brands, 2017, target.com/p/barilla-whole-grain-penne-pasta-13-25-oz/-/A-13156092.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Bar Sinks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The Home Depot</w:t>
      </w:r>
      <w:r>
        <w:rPr>
          <w:rFonts w:ascii="Times New Roman" w:hAnsi="Times New Roman" w:cs="Times New Roman"/>
          <w:color w:val="000000"/>
          <w:sz w:val="24"/>
          <w:szCs w:val="24"/>
        </w:rPr>
        <w:t>, 2000-2017, homedepot.com/b/Kitchen-Kitchen-Sinks/N-5yc1vZarsa.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Best Roasted Sweet Potatoes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4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July 2011.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Aprovechar</w:t>
      </w:r>
      <w:r>
        <w:rPr>
          <w:rFonts w:ascii="Times New Roman" w:hAnsi="Times New Roman" w:cs="Times New Roman"/>
          <w:color w:val="000000"/>
          <w:sz w:val="24"/>
          <w:szCs w:val="24"/>
        </w:rPr>
        <w:t>, aprovechar.danandsally.com/page/2/.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Better Homes and Gardens New Cookbook</w:t>
      </w:r>
      <w:r>
        <w:rPr>
          <w:rFonts w:ascii="Times New Roman" w:hAnsi="Times New Roman" w:cs="Times New Roman"/>
          <w:color w:val="000000"/>
          <w:sz w:val="24"/>
          <w:szCs w:val="24"/>
        </w:rPr>
        <w:t>. 11th ed., Meredith, 1996. Test Kitchen.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Bittman, Mark.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How to Cook Everything</w:t>
      </w:r>
      <w:r>
        <w:rPr>
          <w:rFonts w:ascii="Times New Roman" w:hAnsi="Times New Roman" w:cs="Times New Roman"/>
          <w:color w:val="000000"/>
          <w:sz w:val="24"/>
          <w:szCs w:val="24"/>
        </w:rPr>
        <w:t>. Illustrated by Alan Witschonke, Hungry Minds, 1998.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---.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Roast Chicken with Cumin, Honey, and Orange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New York Times</w:t>
      </w:r>
      <w:r>
        <w:rPr>
          <w:rFonts w:ascii="Times New Roman" w:hAnsi="Times New Roman" w:cs="Times New Roman"/>
          <w:color w:val="000000"/>
          <w:sz w:val="24"/>
          <w:szCs w:val="24"/>
        </w:rPr>
        <w:t>, cooking.nytimes.com/recipes/7029-roast-chicken-with-cumin-honey-and-orange?action=click&amp;module=Collection%20Band%20Recipe%20Card&amp;region=Our%20Best%20Roast%20Chicken%20Recipes&amp;pgType=guide&amp;rank=2.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Accessed 17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BOS'N Canadian SL/BL Salmon Fillets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Stavis Seafoods</w:t>
      </w:r>
      <w:r>
        <w:rPr>
          <w:rFonts w:ascii="Times New Roman" w:hAnsi="Times New Roman" w:cs="Times New Roman"/>
          <w:color w:val="000000"/>
          <w:sz w:val="24"/>
          <w:szCs w:val="24"/>
        </w:rPr>
        <w:t>, stavis.com/products/bosn-canadian-slbl-salmon-fillets.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Browns funghi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123RF</w:t>
      </w:r>
      <w:r>
        <w:rPr>
          <w:rFonts w:ascii="Times New Roman" w:hAnsi="Times New Roman" w:cs="Times New Roman"/>
          <w:color w:val="000000"/>
          <w:sz w:val="24"/>
          <w:szCs w:val="24"/>
        </w:rPr>
        <w:t>, 123rf.com/stock-photo/brown_agaricus_bisporus.html.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Cook's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Tool of the Week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Unleash Your Inner Foodie</w:t>
      </w:r>
      <w:r>
        <w:rPr>
          <w:rFonts w:ascii="Times New Roman" w:hAnsi="Times New Roman" w:cs="Times New Roman"/>
          <w:color w:val="000000"/>
          <w:sz w:val="24"/>
          <w:szCs w:val="24"/>
        </w:rPr>
        <w:t>, unleashyourinnerfoodie.com/uncategorized/cooks-tool-of-the-week/.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lastRenderedPageBreak/>
        <w:t>Deep Fried Green Beans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Menu of Musings</w:t>
      </w:r>
      <w:r>
        <w:rPr>
          <w:rFonts w:ascii="Times New Roman" w:hAnsi="Times New Roman" w:cs="Times New Roman"/>
          <w:color w:val="000000"/>
          <w:sz w:val="24"/>
          <w:szCs w:val="24"/>
        </w:rPr>
        <w:t>, 2013, menuofmusings.com/deep-fried-green-beans/.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Fresh Broc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colli Bunch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Kosher City Plus</w:t>
      </w:r>
      <w:r>
        <w:rPr>
          <w:rFonts w:ascii="Times New Roman" w:hAnsi="Times New Roman" w:cs="Times New Roman"/>
          <w:color w:val="000000"/>
          <w:sz w:val="24"/>
          <w:szCs w:val="24"/>
        </w:rPr>
        <w:t>, koshercityplus.com/produce/vegetables.html.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Gajos de Manzana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Wendy's</w:t>
      </w:r>
      <w:r>
        <w:rPr>
          <w:rFonts w:ascii="Times New Roman" w:hAnsi="Times New Roman" w:cs="Times New Roman"/>
          <w:color w:val="000000"/>
          <w:sz w:val="24"/>
          <w:szCs w:val="24"/>
        </w:rPr>
        <w:t>, wendys.com.ar/kids_meal/manzanakm.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Gibson 10-inch Plate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Gibson Pewter</w:t>
      </w:r>
      <w:r>
        <w:rPr>
          <w:rFonts w:ascii="Times New Roman" w:hAnsi="Times New Roman" w:cs="Times New Roman"/>
          <w:color w:val="000000"/>
          <w:sz w:val="24"/>
          <w:szCs w:val="24"/>
        </w:rPr>
        <w:t>, Proper Pup Studio, gibsonpewter.com/ga</w:t>
      </w:r>
      <w:r>
        <w:rPr>
          <w:rFonts w:ascii="Times New Roman" w:hAnsi="Times New Roman" w:cs="Times New Roman"/>
          <w:color w:val="000000"/>
          <w:sz w:val="24"/>
          <w:szCs w:val="24"/>
        </w:rPr>
        <w:t>lleries/plates.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Green Uncut Pear with Leaf.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Organic Facts</w:t>
      </w:r>
      <w:r>
        <w:rPr>
          <w:rFonts w:ascii="Times New Roman" w:hAnsi="Times New Roman" w:cs="Times New Roman"/>
          <w:color w:val="000000"/>
          <w:sz w:val="24"/>
          <w:szCs w:val="24"/>
        </w:rPr>
        <w:t>, organicfacts.net/health-benefits/fruit/pears.html.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Hanson, Carl. Evenly Cut Mushrooms.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AllRecipies</w:t>
      </w:r>
      <w:r>
        <w:rPr>
          <w:rFonts w:ascii="Times New Roman" w:hAnsi="Times New Roman" w:cs="Times New Roman"/>
          <w:color w:val="000000"/>
          <w:sz w:val="24"/>
          <w:szCs w:val="24"/>
        </w:rPr>
        <w:t>, dish.allrecipes.com/make-perfect-sauteed-mushrooms-ea</w:t>
      </w:r>
      <w:r>
        <w:rPr>
          <w:rFonts w:ascii="Times New Roman" w:hAnsi="Times New Roman" w:cs="Times New Roman"/>
          <w:color w:val="000000"/>
          <w:sz w:val="24"/>
          <w:szCs w:val="24"/>
        </w:rPr>
        <w:t>sy-as-1-2-3/.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Healthy seared salmon 22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CartoonsMix</w:t>
      </w:r>
      <w:r>
        <w:rPr>
          <w:rFonts w:ascii="Times New Roman" w:hAnsi="Times New Roman" w:cs="Times New Roman"/>
          <w:color w:val="000000"/>
          <w:sz w:val="24"/>
          <w:szCs w:val="24"/>
        </w:rPr>
        <w:t>, cartoonsmix.com/cartoons/baked-salmon-cartoon.html.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How to Cook Broccoli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Poor Man's Gourmet Kitchen</w:t>
      </w:r>
      <w:r>
        <w:rPr>
          <w:rFonts w:ascii="Times New Roman" w:hAnsi="Times New Roman" w:cs="Times New Roman"/>
          <w:color w:val="000000"/>
          <w:sz w:val="24"/>
          <w:szCs w:val="24"/>
        </w:rPr>
        <w:t>, WordPress, poormansgourmetkitchen.com/how-to-cook-broccol</w:t>
      </w:r>
      <w:r>
        <w:rPr>
          <w:rFonts w:ascii="Times New Roman" w:hAnsi="Times New Roman" w:cs="Times New Roman"/>
          <w:color w:val="000000"/>
          <w:sz w:val="24"/>
          <w:szCs w:val="24"/>
        </w:rPr>
        <w:t>i.html.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How to Cut a Watermelon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Iowa Girl Eats</w:t>
      </w:r>
      <w:r>
        <w:rPr>
          <w:rFonts w:ascii="Times New Roman" w:hAnsi="Times New Roman" w:cs="Times New Roman"/>
          <w:color w:val="000000"/>
          <w:sz w:val="24"/>
          <w:szCs w:val="24"/>
        </w:rPr>
        <w:t>, iowagirleats.com/2010/06/21/how-to-cut-a-watermelon/comment-page-2/.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KitchenAid Self-Cleaning Single Electric Wall Oven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Lowe's</w:t>
      </w:r>
      <w:r>
        <w:rPr>
          <w:rFonts w:ascii="Times New Roman" w:hAnsi="Times New Roman" w:cs="Times New Roman"/>
          <w:color w:val="000000"/>
          <w:sz w:val="24"/>
          <w:szCs w:val="24"/>
        </w:rPr>
        <w:t>, 2017, lowes.com/pd/KitchenAid-Self-Cleaning-Single-Electric-Wall-Oven-Stainless-Steel-Common-30-in-Actual-29-75-in/1077229.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Kris's Shaved and Steamed Broccoli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Martha Stewart</w:t>
      </w:r>
      <w:r>
        <w:rPr>
          <w:rFonts w:ascii="Times New Roman" w:hAnsi="Times New Roman" w:cs="Times New Roman"/>
          <w:color w:val="000000"/>
          <w:sz w:val="24"/>
          <w:szCs w:val="24"/>
        </w:rPr>
        <w:t>, Meredith, www.marthastewart.com/337848/chriss-shaved-and</w:t>
      </w:r>
      <w:r>
        <w:rPr>
          <w:rFonts w:ascii="Times New Roman" w:hAnsi="Times New Roman" w:cs="Times New Roman"/>
          <w:color w:val="000000"/>
          <w:sz w:val="24"/>
          <w:szCs w:val="24"/>
        </w:rPr>
        <w:t>-steamed-broccoli.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lastRenderedPageBreak/>
        <w:t>Lakeland Value Oven Tray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Lakeland</w:t>
      </w:r>
      <w:r>
        <w:rPr>
          <w:rFonts w:ascii="Times New Roman" w:hAnsi="Times New Roman" w:cs="Times New Roman"/>
          <w:color w:val="000000"/>
          <w:sz w:val="24"/>
          <w:szCs w:val="24"/>
        </w:rPr>
        <w:t>, lakeland.co.uk/70234/Lakeland-Value-Oven-Tray.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Large Cutting Board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Kanz Outdoors</w:t>
      </w:r>
      <w:r>
        <w:rPr>
          <w:rFonts w:ascii="Times New Roman" w:hAnsi="Times New Roman" w:cs="Times New Roman"/>
          <w:color w:val="000000"/>
          <w:sz w:val="24"/>
          <w:szCs w:val="24"/>
        </w:rPr>
        <w:t>, 2014, kanzoutdoors.com/product50.html.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color w:val="000000"/>
          <w:sz w:val="24"/>
          <w:szCs w:val="24"/>
        </w:rPr>
        <w:t>Lawandi, Jani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ce. "How an Induction Stove Works, and the Right Pans to Use."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The Kitchn</w:t>
      </w:r>
      <w:r>
        <w:rPr>
          <w:rFonts w:ascii="Times New Roman" w:hAnsi="Times New Roman" w:cs="Times New Roman"/>
          <w:color w:val="000000"/>
          <w:sz w:val="24"/>
          <w:szCs w:val="24"/>
        </w:rPr>
        <w:t>, 2005, thekitchn.com/why-cant-i-use-just-any-type-of-cookware-with-my-induction-stovetop-food-science-217963. Accessed 15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My life is potato</w:t>
      </w:r>
      <w:r>
        <w:rPr>
          <w:rFonts w:ascii="Times New Roman" w:hAnsi="Times New Roman" w:cs="Times New Roman"/>
          <w:color w:val="000000"/>
          <w:sz w:val="24"/>
          <w:szCs w:val="24"/>
        </w:rPr>
        <w:t>. youtube.com/watch?v=T6ZvOw5TAKk</w:t>
      </w:r>
      <w:r>
        <w:rPr>
          <w:rFonts w:ascii="Times New Roman" w:hAnsi="Times New Roman" w:cs="Times New Roman"/>
          <w:color w:val="000000"/>
          <w:sz w:val="24"/>
          <w:szCs w:val="24"/>
        </w:rPr>
        <w:t>. Accessed 17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Open Steam Oven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The Cow Spot</w:t>
      </w:r>
      <w:r>
        <w:rPr>
          <w:rFonts w:ascii="Times New Roman" w:hAnsi="Times New Roman" w:cs="Times New Roman"/>
          <w:color w:val="000000"/>
          <w:sz w:val="24"/>
          <w:szCs w:val="24"/>
        </w:rPr>
        <w:t>, Little Blue Deer, thecowspot.blogspot.com/2012/05/steamy-love.html.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Pre Cooked Penne Pasta (Frozen) - Allied Chefs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Alfred Foods</w:t>
      </w:r>
      <w:r>
        <w:rPr>
          <w:rFonts w:ascii="Times New Roman" w:hAnsi="Times New Roman" w:cs="Times New Roman"/>
          <w:color w:val="000000"/>
          <w:sz w:val="24"/>
          <w:szCs w:val="24"/>
        </w:rPr>
        <w:t>, alfredfoods.com.au/product.php?id=02418.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Ravioli with Sautéed Mushrooms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26 Sept. 2016.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Green Valley Kitchen</w:t>
      </w:r>
      <w:r>
        <w:rPr>
          <w:rFonts w:ascii="Times New Roman" w:hAnsi="Times New Roman" w:cs="Times New Roman"/>
          <w:color w:val="000000"/>
          <w:sz w:val="24"/>
          <w:szCs w:val="24"/>
        </w:rPr>
        <w:t>, greenvalleykitchen.com/ravioli-with-sauteed-mushrooms/.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Red Uncut Apple.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Olive in a Bottle</w:t>
      </w:r>
      <w:r>
        <w:rPr>
          <w:rFonts w:ascii="Times New Roman" w:hAnsi="Times New Roman" w:cs="Times New Roman"/>
          <w:color w:val="000000"/>
          <w:sz w:val="24"/>
          <w:szCs w:val="24"/>
        </w:rPr>
        <w:t>, 2015, ol</w:t>
      </w:r>
      <w:r>
        <w:rPr>
          <w:rFonts w:ascii="Times New Roman" w:hAnsi="Times New Roman" w:cs="Times New Roman"/>
          <w:color w:val="000000"/>
          <w:sz w:val="24"/>
          <w:szCs w:val="24"/>
        </w:rPr>
        <w:t>iveinabottle.com/.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"Safe Minimum Cooking Temperatures."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FoodSafety.gov</w:t>
      </w:r>
      <w:r>
        <w:rPr>
          <w:rFonts w:ascii="Times New Roman" w:hAnsi="Times New Roman" w:cs="Times New Roman"/>
          <w:color w:val="000000"/>
          <w:sz w:val="24"/>
          <w:szCs w:val="24"/>
        </w:rPr>
        <w:t>, U.S. Department of Health &amp; Human Services, foodsafety.gov/keep/charts/mintemp.html.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Sautéed Green Beans with Garlic and Herbs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Cooks Illust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rated</w:t>
      </w:r>
      <w:r>
        <w:rPr>
          <w:rFonts w:ascii="Times New Roman" w:hAnsi="Times New Roman" w:cs="Times New Roman"/>
          <w:color w:val="000000"/>
          <w:sz w:val="24"/>
          <w:szCs w:val="24"/>
        </w:rPr>
        <w:t>, Nov. 2008, cooksillustrated.com/recipes/4524-sauteed-green-beans-with-garlic-and-herbs.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Sliced Pear.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Chew Nibble Nosh</w:t>
      </w:r>
      <w:r>
        <w:rPr>
          <w:rFonts w:ascii="Times New Roman" w:hAnsi="Times New Roman" w:cs="Times New Roman"/>
          <w:color w:val="000000"/>
          <w:sz w:val="24"/>
          <w:szCs w:val="24"/>
        </w:rPr>
        <w:t>, YYYY2011 - 2017, chewnibblenosh.com/recipe/caramelized-pear-prosciutto-gorgonzola-pizza-with-arugula-salad/.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lastRenderedPageBreak/>
        <w:t>Stainless Steel Mixing Bowl 8 Quart Classy Tainer Ssb800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TearaPeak</w:t>
      </w:r>
      <w:r>
        <w:rPr>
          <w:rFonts w:ascii="Times New Roman" w:hAnsi="Times New Roman" w:cs="Times New Roman"/>
          <w:color w:val="000000"/>
          <w:sz w:val="24"/>
          <w:szCs w:val="24"/>
        </w:rPr>
        <w:t>, terapeak.com/worth/stainless-steel-mixing-bowl-8-quart-classy-tainer-ssb800/221864868283/.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Traditional Skillets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Cook's Illustrated</w:t>
      </w:r>
      <w:r>
        <w:rPr>
          <w:rFonts w:ascii="Times New Roman" w:hAnsi="Times New Roman" w:cs="Times New Roman"/>
          <w:color w:val="000000"/>
          <w:sz w:val="24"/>
          <w:szCs w:val="24"/>
        </w:rPr>
        <w:t>, America's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Test Kitchen, 2017, cooksillustrated.com/equipment_reviews/1150-traditional-skillets.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26 Inch Electric Cooktop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AjMadison</w:t>
      </w:r>
      <w:r>
        <w:rPr>
          <w:rFonts w:ascii="Times New Roman" w:hAnsi="Times New Roman" w:cs="Times New Roman"/>
          <w:color w:val="000000"/>
          <w:sz w:val="24"/>
          <w:szCs w:val="24"/>
        </w:rPr>
        <w:t>, ajmadison.com/cgi-bin/ajmadison/FFEC2605LS.html.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Uncut Watermelon.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Genuine Aid Natural H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ealthy Blog</w:t>
      </w:r>
      <w:r>
        <w:rPr>
          <w:rFonts w:ascii="Times New Roman" w:hAnsi="Times New Roman" w:cs="Times New Roman"/>
          <w:color w:val="000000"/>
          <w:sz w:val="24"/>
          <w:szCs w:val="24"/>
        </w:rPr>
        <w:t>, genuineaid.com/tag/watermelon/.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Wüsthof Classic Chef’s Knife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Williams Sonoma</w:t>
      </w:r>
      <w:r>
        <w:rPr>
          <w:rFonts w:ascii="Times New Roman" w:hAnsi="Times New Roman" w:cs="Times New Roman"/>
          <w:color w:val="000000"/>
          <w:sz w:val="24"/>
          <w:szCs w:val="24"/>
        </w:rPr>
        <w:t>, 2017, williams-sonoma.com/shop/cutlery/cutlery-top-rated/.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Zucchini, Ready to be Steamed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3 Mar. 2012.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Get Cooking Healthy</w:t>
      </w:r>
      <w:r>
        <w:rPr>
          <w:rFonts w:ascii="Times New Roman" w:hAnsi="Times New Roman" w:cs="Times New Roman"/>
          <w:color w:val="000000"/>
          <w:sz w:val="24"/>
          <w:szCs w:val="24"/>
        </w:rPr>
        <w:t>, Grouvie, 2016, getcookinghealthy.com/quick-and-healthy-steamed-zucchini-recipe/. Accessed 16 May 2017.</w:t>
      </w:r>
    </w:p>
    <w:p w:rsidR="00FF52C5" w:rsidRDefault="00525724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A zucchini vegetable shown whole.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Wikipedia</w:t>
      </w:r>
      <w:r>
        <w:rPr>
          <w:rFonts w:ascii="Times New Roman" w:hAnsi="Times New Roman" w:cs="Times New Roman"/>
          <w:color w:val="000000"/>
          <w:sz w:val="24"/>
          <w:szCs w:val="24"/>
        </w:rPr>
        <w:t>, kn.wikipedia.org/wiki/%E0%B2%9A%E0%B2%BF%E0%B2%A4%E0%B3%8D%E0%B2%B0:Zucchini-Whole.jpg.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Accessed 16 May 2017.</w:t>
      </w:r>
    </w:p>
    <w:sectPr w:rsidR="00FF52C5" w:rsidSect="000F6147">
      <w:pgSz w:w="12240" w:h="15840" w:code="9"/>
      <w:pgMar w:top="1444" w:right="1444" w:bottom="1444" w:left="144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724" w:rsidRDefault="00525724" w:rsidP="006E0FDA">
      <w:pPr>
        <w:spacing w:after="0" w:line="240" w:lineRule="auto"/>
      </w:pPr>
      <w:r>
        <w:separator/>
      </w:r>
    </w:p>
  </w:endnote>
  <w:endnote w:type="continuationSeparator" w:id="0">
    <w:p w:rsidR="00525724" w:rsidRDefault="00525724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724" w:rsidRDefault="00525724" w:rsidP="006E0FDA">
      <w:pPr>
        <w:spacing w:after="0" w:line="240" w:lineRule="auto"/>
      </w:pPr>
      <w:r>
        <w:separator/>
      </w:r>
    </w:p>
  </w:footnote>
  <w:footnote w:type="continuationSeparator" w:id="0">
    <w:p w:rsidR="00525724" w:rsidRDefault="00525724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4E"/>
    <w:rsid w:val="00065F9C"/>
    <w:rsid w:val="000E1A2B"/>
    <w:rsid w:val="000F6147"/>
    <w:rsid w:val="00112029"/>
    <w:rsid w:val="00135412"/>
    <w:rsid w:val="00361FF4"/>
    <w:rsid w:val="003B5299"/>
    <w:rsid w:val="00493A0C"/>
    <w:rsid w:val="004D6B48"/>
    <w:rsid w:val="00525724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BE063A-5074-1040-8124-9B54236F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basedOn w:val="NormalTablePHPDOCX"/>
    <w:uiPriority w:val="59"/>
    <w:rsid w:val="00493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PHPDOCX">
    <w:name w:val="Light Shading PHPDOCX"/>
    <w:basedOn w:val="NormalTablePHPDOCX"/>
    <w:uiPriority w:val="60"/>
    <w:rsid w:val="00493A0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basedOn w:val="NormalTablePHPDOCX"/>
    <w:uiPriority w:val="60"/>
    <w:rsid w:val="00493A0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basedOn w:val="NormalTablePHPDOCX"/>
    <w:uiPriority w:val="60"/>
    <w:rsid w:val="00493A0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basedOn w:val="NormalTablePHPDOCX"/>
    <w:uiPriority w:val="60"/>
    <w:rsid w:val="00493A0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basedOn w:val="NormalTablePHPDOCX"/>
    <w:uiPriority w:val="60"/>
    <w:rsid w:val="00493A0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basedOn w:val="NormalTablePHPDOCX"/>
    <w:uiPriority w:val="62"/>
    <w:rsid w:val="00493A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basedOn w:val="NormalTablePHPDOCX"/>
    <w:uiPriority w:val="62"/>
    <w:rsid w:val="00493A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basedOn w:val="NormalTablePHPDOCX"/>
    <w:uiPriority w:val="62"/>
    <w:rsid w:val="0011202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basedOn w:val="NormalTablePHPDOCX"/>
    <w:uiPriority w:val="62"/>
    <w:rsid w:val="0011202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basedOn w:val="NormalTablePHPDOCX"/>
    <w:uiPriority w:val="62"/>
    <w:rsid w:val="0011202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basedOn w:val="NormalTablePHPDOCX"/>
    <w:uiPriority w:val="62"/>
    <w:rsid w:val="0011202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basedOn w:val="NormalTablePHPDOCX"/>
    <w:uiPriority w:val="62"/>
    <w:rsid w:val="0011202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basedOn w:val="NormalTablePHPDOCX"/>
    <w:uiPriority w:val="64"/>
    <w:rsid w:val="00535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basedOn w:val="NormalTablePHPDOCX"/>
    <w:uiPriority w:val="64"/>
    <w:rsid w:val="00535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basedOn w:val="NormalTablePHPDOCX"/>
    <w:uiPriority w:val="64"/>
    <w:rsid w:val="00535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basedOn w:val="NormalTablePHPDOCX"/>
    <w:uiPriority w:val="64"/>
    <w:rsid w:val="00535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basedOn w:val="NormalTablePHPDOCX"/>
    <w:uiPriority w:val="64"/>
    <w:rsid w:val="00535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basedOn w:val="NormalTablePHPDOCX"/>
    <w:uiPriority w:val="64"/>
    <w:rsid w:val="00361FF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basedOn w:val="NormalTablePHPDOCX"/>
    <w:uiPriority w:val="64"/>
    <w:rsid w:val="00361FF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basedOn w:val="NormalTablePHPDOCX"/>
    <w:uiPriority w:val="70"/>
    <w:rsid w:val="00AC197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D19CE-FF9A-E14F-BA41-28D31D8F1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Cynthia Hom</cp:lastModifiedBy>
  <cp:revision>2</cp:revision>
  <dcterms:created xsi:type="dcterms:W3CDTF">2018-02-16T05:08:00Z</dcterms:created>
  <dcterms:modified xsi:type="dcterms:W3CDTF">2018-02-16T05:08:00Z</dcterms:modified>
</cp:coreProperties>
</file>